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E4B09" w14:textId="77777777" w:rsidR="00CF7429" w:rsidRDefault="00CB07B1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</w:pPr>
      <w:r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>Meenakshi Sundari Suresh Babu</w:t>
      </w:r>
    </w:p>
    <w:p w14:paraId="00E15677" w14:textId="77777777" w:rsidR="00CF7429" w:rsidRDefault="00CB07B1">
      <w:pPr>
        <w:pStyle w:val="divdocumentdivlowerborder"/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 </w:t>
      </w:r>
    </w:p>
    <w:p w14:paraId="5FBEBD90" w14:textId="77777777" w:rsidR="00CF7429" w:rsidRDefault="00CB07B1">
      <w:pPr>
        <w:pStyle w:val="div"/>
        <w:spacing w:line="240" w:lineRule="auto"/>
        <w:rPr>
          <w:rFonts w:ascii="Palatino Linotype" w:eastAsia="Palatino Linotype" w:hAnsi="Palatino Linotype" w:cs="Palatino Linotype"/>
          <w:sz w:val="0"/>
          <w:szCs w:val="0"/>
        </w:rPr>
      </w:pPr>
      <w:r>
        <w:rPr>
          <w:rFonts w:ascii="Palatino Linotype" w:eastAsia="Palatino Linotype" w:hAnsi="Palatino Linotype" w:cs="Palatino Linotype"/>
          <w:sz w:val="0"/>
          <w:szCs w:val="0"/>
        </w:rPr>
        <w:t> </w:t>
      </w:r>
    </w:p>
    <w:p w14:paraId="337B2F35" w14:textId="77777777" w:rsidR="00CF7429" w:rsidRDefault="00CB07B1">
      <w:pPr>
        <w:pStyle w:val="divaddress"/>
        <w:pBdr>
          <w:bottom w:val="none" w:sz="0" w:space="8" w:color="auto"/>
        </w:pBdr>
        <w:spacing w:before="200" w:line="240" w:lineRule="auto"/>
        <w:rPr>
          <w:rFonts w:ascii="Palatino Linotype" w:eastAsia="Palatino Linotype" w:hAnsi="Palatino Linotype" w:cs="Palatino Linotype"/>
        </w:rPr>
      </w:pPr>
      <w:r>
        <w:rPr>
          <w:rStyle w:val="divaddresslinth-child1bulletspan"/>
          <w:rFonts w:ascii="Palatino Linotype" w:eastAsia="Palatino Linotype" w:hAnsi="Palatino Linotype" w:cs="Palatino Linotype"/>
        </w:rPr>
        <w:t>• </w:t>
      </w:r>
      <w:r>
        <w:rPr>
          <w:rStyle w:val="documentzipsuffix"/>
          <w:rFonts w:ascii="Palatino Linotype" w:eastAsia="Palatino Linotype" w:hAnsi="Palatino Linotype" w:cs="Palatino Linotype"/>
        </w:rPr>
        <w:t> 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Jersey City, NJ 07306</w:t>
      </w:r>
      <w:r>
        <w:rPr>
          <w:rStyle w:val="divaddressli"/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• 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(551)358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noBreakHyphen/>
        <w:t>5010 • 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meenakshi.bca@gmail.com</w:t>
      </w:r>
      <w:r>
        <w:rPr>
          <w:rStyle w:val="divaddressli"/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 </w:t>
      </w:r>
    </w:p>
    <w:p w14:paraId="17CEC6CB" w14:textId="1EF1E253" w:rsidR="00CF7429" w:rsidRDefault="00910105">
      <w:pPr>
        <w:pStyle w:val="divaddress"/>
        <w:pBdr>
          <w:bottom w:val="none" w:sz="0" w:space="8" w:color="auto"/>
        </w:pBdr>
        <w:spacing w:before="80" w:line="12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fldChar w:fldCharType="begin"/>
      </w:r>
      <w:r w:rsidR="00D55D8D">
        <w:rPr>
          <w:rFonts w:ascii="Palatino Linotype" w:eastAsia="Palatino Linotype" w:hAnsi="Palatino Linotype" w:cs="Palatino Linotype"/>
        </w:rPr>
        <w:instrText>HYPERLINK "https://meenakshi-sureshbabu.onrender.com/"</w:instrText>
      </w:r>
      <w:r w:rsidR="00D55D8D">
        <w:rPr>
          <w:rFonts w:ascii="Palatino Linotype" w:eastAsia="Palatino Linotype" w:hAnsi="Palatino Linotype" w:cs="Palatino Linotype"/>
        </w:rPr>
      </w:r>
      <w:r>
        <w:rPr>
          <w:rFonts w:ascii="Palatino Linotype" w:eastAsia="Palatino Linotype" w:hAnsi="Palatino Linotype" w:cs="Palatino Linotype"/>
        </w:rPr>
        <w:fldChar w:fldCharType="separate"/>
      </w:r>
      <w:r w:rsidR="003417ED" w:rsidRPr="00910105">
        <w:rPr>
          <w:rStyle w:val="Hyperlink"/>
          <w:rFonts w:ascii="Palatino Linotype" w:eastAsia="Palatino Linotype" w:hAnsi="Palatino Linotype" w:cs="Palatino Linotype"/>
        </w:rPr>
        <w:t>Port</w:t>
      </w:r>
      <w:r w:rsidR="003417ED" w:rsidRPr="00910105">
        <w:rPr>
          <w:rStyle w:val="Hyperlink"/>
          <w:rFonts w:ascii="Palatino Linotype" w:eastAsia="Palatino Linotype" w:hAnsi="Palatino Linotype" w:cs="Palatino Linotype"/>
        </w:rPr>
        <w:t>f</w:t>
      </w:r>
      <w:r w:rsidR="003417ED" w:rsidRPr="00910105">
        <w:rPr>
          <w:rStyle w:val="Hyperlink"/>
          <w:rFonts w:ascii="Palatino Linotype" w:eastAsia="Palatino Linotype" w:hAnsi="Palatino Linotype" w:cs="Palatino Linotype"/>
        </w:rPr>
        <w:t>olio</w:t>
      </w:r>
      <w:r>
        <w:rPr>
          <w:rFonts w:ascii="Palatino Linotype" w:eastAsia="Palatino Linotype" w:hAnsi="Palatino Linotype" w:cs="Palatino Linotype"/>
        </w:rPr>
        <w:fldChar w:fldCharType="end"/>
      </w:r>
      <w:r w:rsidR="005F7943">
        <w:rPr>
          <w:rFonts w:ascii="Palatino Linotype" w:eastAsia="Palatino Linotype" w:hAnsi="Palatino Linotype" w:cs="Palatino Linotype"/>
        </w:rPr>
        <w:tab/>
      </w:r>
      <w:hyperlink r:id="rId8" w:history="1">
        <w:r w:rsidR="00CB07B1">
          <w:rPr>
            <w:rStyle w:val="Hyperlink"/>
            <w:rFonts w:ascii="Palatino Linotype" w:eastAsia="Palatino Linotype" w:hAnsi="Palatino Linotype" w:cs="Palatino Linotype"/>
          </w:rPr>
          <w:t>GitHub</w:t>
        </w:r>
      </w:hyperlink>
      <w:r w:rsidR="00CB07B1">
        <w:rPr>
          <w:rFonts w:ascii="Palatino Linotype" w:eastAsia="Palatino Linotype" w:hAnsi="Palatino Linotype" w:cs="Palatino Linotype"/>
        </w:rPr>
        <w:tab/>
      </w:r>
      <w:hyperlink r:id="rId9" w:history="1">
        <w:r w:rsidR="00CB07B1">
          <w:rPr>
            <w:rStyle w:val="Hyperlink"/>
            <w:rFonts w:ascii="Palatino Linotype" w:eastAsia="Palatino Linotype" w:hAnsi="Palatino Linotype" w:cs="Palatino Linotype"/>
          </w:rPr>
          <w:t>LinkedIn</w:t>
        </w:r>
      </w:hyperlink>
    </w:p>
    <w:p w14:paraId="72AD189C" w14:textId="77777777" w:rsidR="00CF7429" w:rsidRDefault="00CB07B1" w:rsidP="00783D68">
      <w:pPr>
        <w:pStyle w:val="div"/>
        <w:rPr>
          <w:rStyle w:val="spanjobtitle"/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Education</w:t>
      </w:r>
    </w:p>
    <w:p w14:paraId="759601B8" w14:textId="77777777" w:rsidR="00CF7429" w:rsidRDefault="00CB07B1" w:rsidP="00783D68">
      <w:pPr>
        <w:pStyle w:val="spanpaddedlineParagraph"/>
        <w:spacing w:line="240" w:lineRule="auto"/>
        <w:contextualSpacing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  <w:i/>
          <w:iCs/>
          <w:sz w:val="22"/>
          <w:szCs w:val="22"/>
        </w:rPr>
        <w:t>Per Schola</w:t>
      </w:r>
      <w:r>
        <w:rPr>
          <w:rStyle w:val="spanjobtitle"/>
          <w:rFonts w:ascii="Palatino Linotype" w:eastAsia="Palatino Linotype" w:hAnsi="Palatino Linotype" w:cs="Palatino Linotype"/>
          <w:b w:val="0"/>
          <w:bCs w:val="0"/>
          <w:i/>
          <w:iCs/>
          <w:sz w:val="22"/>
          <w:szCs w:val="22"/>
        </w:rPr>
        <w:t>s</w:t>
      </w:r>
      <w:r>
        <w:rPr>
          <w:rStyle w:val="spanjobtitle"/>
          <w:rFonts w:ascii="Palatino Linotype" w:eastAsia="Palatino Linotype" w:hAnsi="Palatino Linotype" w:cs="Palatino Linotype"/>
          <w:sz w:val="22"/>
          <w:szCs w:val="22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</w:rPr>
        <w:t>-</w:t>
      </w:r>
      <w:r>
        <w:rPr>
          <w:rStyle w:val="span"/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01/2024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</w:p>
    <w:p w14:paraId="16CCE329" w14:textId="02DE64C5" w:rsidR="00CF7429" w:rsidRDefault="00CB07B1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Completed 450+ hours on hands of daily coding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783D68">
        <w:rPr>
          <w:rFonts w:ascii="Palatino Linotype" w:eastAsia="Palatino Linotype" w:hAnsi="Palatino Linotype" w:cs="Palatino Linotype"/>
          <w:sz w:val="20"/>
          <w:szCs w:val="20"/>
        </w:rPr>
        <w:t>MERN (</w:t>
      </w:r>
      <w:r>
        <w:rPr>
          <w:rFonts w:ascii="Palatino Linotype" w:eastAsia="Palatino Linotype" w:hAnsi="Palatino Linotype" w:cs="Palatino Linotype"/>
          <w:sz w:val="20"/>
          <w:szCs w:val="20"/>
        </w:rPr>
        <w:t>React, Node, Express and MongoDB) stack development.</w:t>
      </w:r>
    </w:p>
    <w:p w14:paraId="4381B876" w14:textId="7647C301" w:rsidR="003D3B57" w:rsidRPr="00117836" w:rsidRDefault="00CB07B1" w:rsidP="00117836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Awarded as Valedictorian</w:t>
      </w:r>
    </w:p>
    <w:p w14:paraId="479D9CF9" w14:textId="77777777" w:rsidR="00CF7429" w:rsidRDefault="00CB07B1" w:rsidP="006C7775">
      <w:pPr>
        <w:pStyle w:val="div"/>
      </w:pPr>
      <w:r>
        <w:rPr>
          <w:rStyle w:val="spanjobtitle"/>
          <w:rFonts w:ascii="Palatino Linotype" w:eastAsia="Palatino Linotype" w:hAnsi="Palatino Linotype" w:cs="Palatino Linotype"/>
          <w:i/>
          <w:iCs/>
          <w:sz w:val="22"/>
          <w:szCs w:val="22"/>
        </w:rPr>
        <w:t>Master's Degree</w:t>
      </w:r>
      <w:r>
        <w:rPr>
          <w:rStyle w:val="spanjobtitle"/>
          <w:rFonts w:ascii="Palatino Linotype" w:eastAsia="Palatino Linotype" w:hAnsi="Palatino Linotype" w:cs="Palatino Linotype"/>
          <w:i/>
          <w:iCs/>
          <w:sz w:val="22"/>
          <w:szCs w:val="22"/>
        </w:rPr>
        <w:t xml:space="preserve"> in Software Engineering</w:t>
      </w:r>
      <w:r>
        <w:rPr>
          <w:rStyle w:val="span"/>
          <w:rFonts w:ascii="Palatino Linotype" w:eastAsia="Palatino Linotype" w:hAnsi="Palatino Linotype" w:cs="Palatino Linotype"/>
        </w:rPr>
        <w:t>:</w:t>
      </w:r>
      <w:r>
        <w:rPr>
          <w:rStyle w:val="span"/>
          <w:rFonts w:ascii="Palatino Linotype" w:eastAsia="Palatino Linotype" w:hAnsi="Palatino Linotype" w:cs="Palatino Linotype"/>
        </w:rPr>
        <w:t xml:space="preserve"> </w:t>
      </w:r>
      <w:r w:rsidRPr="009F181F">
        <w:rPr>
          <w:rFonts w:ascii="Palatino Linotype" w:eastAsia="Palatino Linotype" w:hAnsi="Palatino Linotype" w:cs="Palatino Linotype"/>
          <w:sz w:val="20"/>
          <w:szCs w:val="20"/>
        </w:rPr>
        <w:t>12/2014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Style w:val="spanjobtitle"/>
          <w:rFonts w:ascii="Palatino Linotype" w:eastAsia="Palatino Linotype" w:hAnsi="Palatino Linotype" w:cs="Palatino Linotype"/>
          <w:b w:val="0"/>
          <w:bCs w:val="0"/>
          <w:sz w:val="22"/>
          <w:szCs w:val="22"/>
        </w:rPr>
        <w:t>Birla Institute of Technology - India</w:t>
      </w:r>
    </w:p>
    <w:p w14:paraId="63B39373" w14:textId="6F46A6A2" w:rsidR="00022C16" w:rsidRPr="00764EE2" w:rsidRDefault="00CB07B1" w:rsidP="00764EE2">
      <w:pPr>
        <w:pStyle w:val="div"/>
      </w:pPr>
      <w:r>
        <w:rPr>
          <w:rStyle w:val="spanjobtitle"/>
          <w:rFonts w:ascii="Palatino Linotype" w:eastAsia="Palatino Linotype" w:hAnsi="Palatino Linotype" w:cs="Palatino Linotype"/>
          <w:i/>
          <w:iCs/>
          <w:sz w:val="22"/>
          <w:szCs w:val="22"/>
        </w:rPr>
        <w:t>Bachelor's Degree in Computer Applications</w:t>
      </w:r>
      <w:r>
        <w:rPr>
          <w:rStyle w:val="spanjobtitle"/>
          <w:rFonts w:ascii="Palatino Linotype" w:eastAsia="Palatino Linotype" w:hAnsi="Palatino Linotype" w:cs="Palatino Linotype"/>
          <w:sz w:val="22"/>
          <w:szCs w:val="22"/>
        </w:rPr>
        <w:t>:</w:t>
      </w:r>
      <w:r>
        <w:rPr>
          <w:rStyle w:val="span"/>
          <w:rFonts w:ascii="Palatino Linotype" w:eastAsia="Palatino Linotype" w:hAnsi="Palatino Linotype" w:cs="Palatino Linotype"/>
        </w:rPr>
        <w:t xml:space="preserve"> </w:t>
      </w:r>
      <w:r w:rsidRPr="00FD2243">
        <w:rPr>
          <w:rFonts w:ascii="Palatino Linotype" w:eastAsia="Palatino Linotype" w:hAnsi="Palatino Linotype" w:cs="Palatino Linotype"/>
          <w:sz w:val="20"/>
          <w:szCs w:val="20"/>
        </w:rPr>
        <w:t>04/2007</w:t>
      </w:r>
      <w:r>
        <w:rPr>
          <w:rStyle w:val="singlecolumnspanpaddedlinenth-child1"/>
          <w:rFonts w:ascii="Palatino Linotype" w:eastAsia="Palatino Linotype" w:hAnsi="Palatino Linotype" w:cs="Palatino Linotype"/>
        </w:rPr>
        <w:t xml:space="preserve"> </w:t>
      </w:r>
      <w:r>
        <w:rPr>
          <w:rStyle w:val="singlecolumnspanpaddedlinenth-child1"/>
          <w:rFonts w:ascii="Palatino Linotype" w:eastAsia="Palatino Linotype" w:hAnsi="Palatino Linotype" w:cs="Palatino Linotype"/>
        </w:rPr>
        <w:tab/>
      </w:r>
      <w:r>
        <w:rPr>
          <w:rStyle w:val="spanjobtitle"/>
          <w:rFonts w:ascii="Palatino Linotype" w:eastAsia="Palatino Linotype" w:hAnsi="Palatino Linotype" w:cs="Palatino Linotype"/>
          <w:b w:val="0"/>
          <w:bCs w:val="0"/>
          <w:sz w:val="22"/>
          <w:szCs w:val="22"/>
        </w:rPr>
        <w:t>Manonmaniam Sundaranar University - India</w:t>
      </w:r>
      <w:r>
        <w:rPr>
          <w:rStyle w:val="spanjobtitle"/>
          <w:rFonts w:ascii="Palatino Linotype" w:eastAsia="Palatino Linotype" w:hAnsi="Palatino Linotype" w:cs="Palatino Linotype"/>
          <w:sz w:val="22"/>
          <w:szCs w:val="22"/>
        </w:rPr>
        <w:t xml:space="preserve"> </w:t>
      </w:r>
      <w:r>
        <w:rPr>
          <w:rFonts w:ascii="Palatino Linotype" w:eastAsia="Palatino Linotype" w:hAnsi="Palatino Linotype" w:cs="Palatino Linotype"/>
          <w:vanish/>
        </w:rPr>
        <w:t>Spring MVC</w:t>
      </w:r>
    </w:p>
    <w:p w14:paraId="459161C2" w14:textId="77777777" w:rsidR="00CF7429" w:rsidRDefault="00CB07B1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React</w:t>
      </w:r>
    </w:p>
    <w:p w14:paraId="756023C5" w14:textId="77777777" w:rsidR="00CF7429" w:rsidRDefault="00CB07B1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Node Js</w:t>
      </w:r>
    </w:p>
    <w:p w14:paraId="044923AC" w14:textId="77777777" w:rsidR="00CF7429" w:rsidRDefault="00CB07B1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Express</w:t>
      </w:r>
    </w:p>
    <w:p w14:paraId="04EA2E91" w14:textId="77777777" w:rsidR="00CF7429" w:rsidRDefault="00CB07B1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React Native</w:t>
      </w:r>
    </w:p>
    <w:p w14:paraId="2709232E" w14:textId="77777777" w:rsidR="00CF7429" w:rsidRDefault="00CB07B1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Tomcat</w:t>
      </w:r>
    </w:p>
    <w:p w14:paraId="24975F86" w14:textId="77777777" w:rsidR="00CF7429" w:rsidRDefault="00CB07B1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MongoDB</w:t>
      </w:r>
    </w:p>
    <w:p w14:paraId="5E3859EA" w14:textId="77777777" w:rsidR="00CF7429" w:rsidRDefault="00CB07B1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Oracle</w:t>
      </w:r>
    </w:p>
    <w:p w14:paraId="32DE55BA" w14:textId="77777777" w:rsidR="00CF7429" w:rsidRDefault="00CB07B1">
      <w:pPr>
        <w:pStyle w:val="ulli"/>
        <w:numPr>
          <w:ilvl w:val="0"/>
          <w:numId w:val="3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GIT</w:t>
      </w:r>
    </w:p>
    <w:p w14:paraId="168B93BE" w14:textId="77777777" w:rsidR="00CF7429" w:rsidRDefault="00CB07B1">
      <w:pPr>
        <w:pStyle w:val="ulli"/>
        <w:numPr>
          <w:ilvl w:val="0"/>
          <w:numId w:val="3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React Testing Library</w:t>
      </w:r>
    </w:p>
    <w:p w14:paraId="03AFAB55" w14:textId="77777777" w:rsidR="00CF7429" w:rsidRDefault="00CB07B1">
      <w:pPr>
        <w:pStyle w:val="ulli"/>
        <w:numPr>
          <w:ilvl w:val="0"/>
          <w:numId w:val="3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HTML</w:t>
      </w:r>
    </w:p>
    <w:p w14:paraId="054C7E0D" w14:textId="77777777" w:rsidR="00CF7429" w:rsidRDefault="00CB07B1">
      <w:pPr>
        <w:pStyle w:val="ulli"/>
        <w:numPr>
          <w:ilvl w:val="0"/>
          <w:numId w:val="3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CSS</w:t>
      </w:r>
    </w:p>
    <w:p w14:paraId="628C659A" w14:textId="77777777" w:rsidR="00CF7429" w:rsidRDefault="00CB07B1">
      <w:pPr>
        <w:pStyle w:val="ulli"/>
        <w:numPr>
          <w:ilvl w:val="0"/>
          <w:numId w:val="3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Javascript(ES6+)</w:t>
      </w:r>
    </w:p>
    <w:p w14:paraId="3F22BD95" w14:textId="77777777" w:rsidR="00CF7429" w:rsidRDefault="00CB07B1">
      <w:pPr>
        <w:pStyle w:val="ulli"/>
        <w:numPr>
          <w:ilvl w:val="0"/>
          <w:numId w:val="3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Java 8</w:t>
      </w:r>
    </w:p>
    <w:p w14:paraId="32CFC18A" w14:textId="77777777" w:rsidR="00CF7429" w:rsidRDefault="00CB07B1">
      <w:pPr>
        <w:pStyle w:val="ulli"/>
        <w:numPr>
          <w:ilvl w:val="0"/>
          <w:numId w:val="3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SQL</w:t>
      </w:r>
    </w:p>
    <w:p w14:paraId="67409EC0" w14:textId="77777777" w:rsidR="00CF7429" w:rsidRDefault="00CB07B1" w:rsidP="00783D68">
      <w:pPr>
        <w:pStyle w:val="div"/>
      </w:pPr>
      <w:r>
        <w:rPr>
          <w:rStyle w:val="spanjobtitle"/>
          <w:rFonts w:ascii="Palatino Linotype" w:eastAsia="Palatino Linotype" w:hAnsi="Palatino Linotype" w:cs="Palatino Linotype"/>
        </w:rPr>
        <w:t>Professional Experience</w:t>
      </w:r>
    </w:p>
    <w:p w14:paraId="351720DD" w14:textId="7291BD7A" w:rsidR="00CF7429" w:rsidRDefault="00CB07B1">
      <w:pPr>
        <w:pStyle w:val="divdocumentsinglecolumn"/>
        <w:spacing w:line="240" w:lineRule="auto"/>
        <w:rPr>
          <w:rFonts w:ascii="Palatino Linotype" w:eastAsia="Palatino Linotype" w:hAnsi="Palatino Linotype" w:cs="Palatino Linotype"/>
        </w:rPr>
      </w:pPr>
      <w:r w:rsidRPr="00022C16">
        <w:rPr>
          <w:rStyle w:val="spanjobtitle"/>
          <w:rFonts w:ascii="Palatino Linotype" w:eastAsia="Palatino Linotype" w:hAnsi="Palatino Linotype" w:cs="Palatino Linotype"/>
          <w:i/>
          <w:sz w:val="20"/>
          <w:szCs w:val="20"/>
        </w:rPr>
        <w:t>P</w:t>
      </w:r>
      <w:r w:rsidRPr="00022C16">
        <w:rPr>
          <w:rStyle w:val="spanjobtitle"/>
          <w:rFonts w:ascii="Palatino Linotype" w:eastAsia="Palatino Linotype" w:hAnsi="Palatino Linotype" w:cs="Palatino Linotype"/>
          <w:i/>
          <w:sz w:val="20"/>
          <w:szCs w:val="20"/>
        </w:rPr>
        <w:t>roject Engineer</w:t>
      </w:r>
      <w:r>
        <w:rPr>
          <w:rStyle w:val="span"/>
          <w:rFonts w:ascii="Palatino Linotype" w:eastAsia="Palatino Linotype" w:hAnsi="Palatino Linotype" w:cs="Palatino Linotype"/>
        </w:rPr>
        <w:t xml:space="preserve">,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10/2007 to 06/2014 </w:t>
      </w:r>
    </w:p>
    <w:p w14:paraId="53549474" w14:textId="77777777" w:rsidR="00CF7429" w:rsidRDefault="00CB07B1">
      <w:pPr>
        <w:pStyle w:val="spanpaddedlineParagraph"/>
        <w:spacing w:line="240" w:lineRule="auto"/>
        <w:rPr>
          <w:rFonts w:ascii="Palatino Linotype" w:eastAsia="Palatino Linotype" w:hAnsi="Palatino Linotype" w:cs="Palatino Linotype"/>
        </w:rPr>
      </w:pPr>
      <w:r w:rsidRPr="00022C16">
        <w:rPr>
          <w:rStyle w:val="spancompanyname"/>
          <w:rFonts w:ascii="Palatino Linotype" w:eastAsia="Palatino Linotype" w:hAnsi="Palatino Linotype" w:cs="Palatino Linotype"/>
          <w:i/>
          <w:sz w:val="20"/>
          <w:szCs w:val="20"/>
        </w:rPr>
        <w:t>Wipro Technologies</w:t>
      </w:r>
      <w:r>
        <w:rPr>
          <w:rStyle w:val="span"/>
          <w:rFonts w:ascii="Palatino Linotype" w:eastAsia="Palatino Linotype" w:hAnsi="Palatino Linotype" w:cs="Palatino Linotype"/>
        </w:rPr>
        <w:t xml:space="preserve"> – </w:t>
      </w:r>
      <w:r>
        <w:rPr>
          <w:rFonts w:ascii="Palatino Linotype" w:eastAsia="Palatino Linotype" w:hAnsi="Palatino Linotype" w:cs="Palatino Linotype"/>
          <w:sz w:val="20"/>
          <w:szCs w:val="20"/>
        </w:rPr>
        <w:t>India</w:t>
      </w:r>
    </w:p>
    <w:p w14:paraId="6ECFFBA2" w14:textId="7DF40319" w:rsidR="00CF7429" w:rsidRDefault="00CB07B1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eveloped using Java, JavaScript, Spring, </w:t>
      </w:r>
      <w:proofErr w:type="gramStart"/>
      <w:r>
        <w:rPr>
          <w:rFonts w:ascii="Palatino Linotype" w:eastAsia="Palatino Linotype" w:hAnsi="Palatino Linotype" w:cs="Palatino Linotype"/>
          <w:sz w:val="20"/>
          <w:szCs w:val="20"/>
        </w:rPr>
        <w:t xml:space="preserve">Oracle </w:t>
      </w:r>
      <w:r w:rsidR="00022C16"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z w:val="20"/>
          <w:szCs w:val="20"/>
        </w:rPr>
        <w:t>SQL</w:t>
      </w:r>
      <w:proofErr w:type="gramEnd"/>
      <w:r>
        <w:rPr>
          <w:rFonts w:ascii="Palatino Linotype" w:eastAsia="Palatino Linotype" w:hAnsi="Palatino Linotype" w:cs="Palatino Linotype"/>
          <w:sz w:val="20"/>
          <w:szCs w:val="20"/>
        </w:rPr>
        <w:t>, Actuate Reporting tool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1527D58A" w14:textId="11F9E03D" w:rsidR="001E7886" w:rsidRDefault="001E7886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Collaborated with other departments to facilitate successful project completion</w:t>
      </w:r>
      <w:r w:rsidR="00707CC3"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00D027BF" w14:textId="74FC3D2B" w:rsidR="00CF7429" w:rsidRPr="001E7886" w:rsidRDefault="00CB07B1" w:rsidP="001E7886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Established strong working relationships with client to ensure clear communication of expectations and requirements throughout the project.</w:t>
      </w:r>
    </w:p>
    <w:p w14:paraId="77368E3A" w14:textId="097B1F70" w:rsidR="00022C16" w:rsidRDefault="00CB07B1" w:rsidP="00022C16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Conducted rigorous quality assurance checks to guarantee product reliability and adherence to industry standards.</w:t>
      </w:r>
    </w:p>
    <w:p w14:paraId="5371B113" w14:textId="44E2CBAF" w:rsidR="00C779B8" w:rsidRPr="00BC4199" w:rsidRDefault="00C779B8" w:rsidP="00C779B8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Mentored junior engineers to develop their skills resulting in a more knowledgeable and versatile workforce.</w:t>
      </w:r>
    </w:p>
    <w:p w14:paraId="7D1DD7D8" w14:textId="1B9A68DC" w:rsidR="00022C16" w:rsidRPr="00022C16" w:rsidRDefault="00022C16" w:rsidP="00022C16">
      <w:pPr>
        <w:pStyle w:val="divdocumentdivsectiontitle"/>
        <w:spacing w:before="240" w:after="200" w:line="240" w:lineRule="auto"/>
        <w:rPr>
          <w:rFonts w:ascii="Palatino Linotype" w:eastAsia="Palatino Linotype" w:hAnsi="Palatino Linotype" w:cs="Palatino Linotype"/>
          <w:b/>
          <w:bCs/>
          <w:sz w:val="20"/>
          <w:szCs w:val="20"/>
        </w:rPr>
      </w:pPr>
      <w:r w:rsidRPr="00022C16">
        <w:rPr>
          <w:rStyle w:val="spanjobtitle"/>
          <w:rFonts w:ascii="Palatino Linotype" w:eastAsia="Palatino Linotype" w:hAnsi="Palatino Linotype" w:cs="Palatino Linotype"/>
          <w:color w:val="auto"/>
        </w:rPr>
        <w:t>Technical Skills</w:t>
      </w: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 xml:space="preserve">: </w:t>
      </w:r>
      <w:r>
        <w:rPr>
          <w:rFonts w:ascii="Palatino Linotype" w:eastAsia="Palatino Linotype" w:hAnsi="Palatino Linotype" w:cs="Palatino Linotype"/>
          <w:color w:val="auto"/>
          <w:sz w:val="20"/>
          <w:szCs w:val="20"/>
        </w:rPr>
        <w:t xml:space="preserve">React, Node, Express, JavaScript, Java, HTML, CSS, MongoDB, Oracle, SQL, GitHub, AWS Basics, CI/CD Basics, React Native, React Testing </w:t>
      </w:r>
      <w:r>
        <w:rPr>
          <w:rFonts w:ascii="Palatino Linotype" w:eastAsia="Palatino Linotype" w:hAnsi="Palatino Linotype" w:cs="Palatino Linotype"/>
          <w:color w:val="auto"/>
          <w:sz w:val="20"/>
          <w:szCs w:val="20"/>
        </w:rPr>
        <w:t>Library, Jest</w:t>
      </w:r>
    </w:p>
    <w:p w14:paraId="04571BCF" w14:textId="77777777" w:rsidR="00CF7429" w:rsidRDefault="00CB07B1" w:rsidP="00783D68">
      <w:pPr>
        <w:pStyle w:val="div"/>
      </w:pPr>
      <w:r>
        <w:rPr>
          <w:rStyle w:val="spanjobtitle"/>
          <w:rFonts w:ascii="Palatino Linotype" w:eastAsia="Palatino Linotype" w:hAnsi="Palatino Linotype" w:cs="Palatino Linotype"/>
        </w:rPr>
        <w:t xml:space="preserve">Academic </w:t>
      </w:r>
      <w:r>
        <w:rPr>
          <w:rStyle w:val="spanjobtitle"/>
          <w:rFonts w:ascii="Palatino Linotype" w:eastAsia="Palatino Linotype" w:hAnsi="Palatino Linotype" w:cs="Palatino Linotype"/>
        </w:rPr>
        <w:t>Projects</w:t>
      </w:r>
    </w:p>
    <w:p w14:paraId="1CD27A44" w14:textId="17986A31" w:rsidR="00CF7429" w:rsidRDefault="00A5267C">
      <w:pPr>
        <w:pStyle w:val="p"/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Style w:val="spanjobtitle"/>
          <w:rFonts w:ascii="Palatino Linotype" w:eastAsia="Palatino Linotype" w:hAnsi="Palatino Linotype" w:cs="Palatino Linotype"/>
          <w:i/>
          <w:sz w:val="20"/>
          <w:szCs w:val="20"/>
        </w:rPr>
        <w:t xml:space="preserve">Expense Tracker: </w:t>
      </w:r>
      <w:r w:rsidR="00CB07B1">
        <w:rPr>
          <w:rFonts w:ascii="Palatino Linotype" w:eastAsia="Palatino Linotype" w:hAnsi="Palatino Linotype" w:cs="Palatino Linotype"/>
          <w:i/>
          <w:iCs/>
          <w:sz w:val="20"/>
          <w:szCs w:val="20"/>
        </w:rPr>
        <w:t xml:space="preserve">HTML, </w:t>
      </w:r>
      <w:r w:rsidR="00C05C93">
        <w:rPr>
          <w:rFonts w:ascii="Palatino Linotype" w:eastAsia="Palatino Linotype" w:hAnsi="Palatino Linotype" w:cs="Palatino Linotype"/>
          <w:i/>
          <w:iCs/>
          <w:sz w:val="20"/>
          <w:szCs w:val="20"/>
        </w:rPr>
        <w:t>CSS, JavaScript</w:t>
      </w:r>
      <w:r w:rsidR="00783D68">
        <w:rPr>
          <w:rFonts w:ascii="Palatino Linotype" w:eastAsia="Palatino Linotype" w:hAnsi="Palatino Linotype" w:cs="Palatino Linotype"/>
          <w:i/>
          <w:iCs/>
          <w:sz w:val="20"/>
          <w:szCs w:val="20"/>
        </w:rPr>
        <w:t>, ReactJs</w:t>
      </w:r>
      <w:r w:rsidR="00CB07B1">
        <w:rPr>
          <w:rFonts w:ascii="Palatino Linotype" w:eastAsia="Palatino Linotype" w:hAnsi="Palatino Linotype" w:cs="Palatino Linotype"/>
          <w:i/>
          <w:iCs/>
          <w:sz w:val="20"/>
          <w:szCs w:val="20"/>
        </w:rPr>
        <w:t xml:space="preserve">, </w:t>
      </w:r>
      <w:r w:rsidR="00783D68">
        <w:rPr>
          <w:rFonts w:ascii="Palatino Linotype" w:eastAsia="Palatino Linotype" w:hAnsi="Palatino Linotype" w:cs="Palatino Linotype"/>
          <w:i/>
          <w:iCs/>
          <w:sz w:val="20"/>
          <w:szCs w:val="20"/>
        </w:rPr>
        <w:t>NodeJS</w:t>
      </w:r>
      <w:r w:rsidR="00CB07B1">
        <w:rPr>
          <w:rFonts w:ascii="Palatino Linotype" w:eastAsia="Palatino Linotype" w:hAnsi="Palatino Linotype" w:cs="Palatino Linotype"/>
          <w:i/>
          <w:iCs/>
          <w:sz w:val="20"/>
          <w:szCs w:val="20"/>
        </w:rPr>
        <w:t xml:space="preserve">, </w:t>
      </w:r>
      <w:r w:rsidR="00783D68">
        <w:rPr>
          <w:rFonts w:ascii="Palatino Linotype" w:eastAsia="Palatino Linotype" w:hAnsi="Palatino Linotype" w:cs="Palatino Linotype"/>
          <w:i/>
          <w:iCs/>
          <w:sz w:val="20"/>
          <w:szCs w:val="20"/>
        </w:rPr>
        <w:t>Express</w:t>
      </w:r>
      <w:r w:rsidR="004D3CD9">
        <w:rPr>
          <w:rFonts w:ascii="Palatino Linotype" w:eastAsia="Palatino Linotype" w:hAnsi="Palatino Linotype" w:cs="Palatino Linotype"/>
          <w:i/>
          <w:iCs/>
          <w:sz w:val="20"/>
          <w:szCs w:val="20"/>
        </w:rPr>
        <w:t xml:space="preserve"> and </w:t>
      </w:r>
      <w:r w:rsidR="00783D68">
        <w:rPr>
          <w:rFonts w:ascii="Palatino Linotype" w:eastAsia="Palatino Linotype" w:hAnsi="Palatino Linotype" w:cs="Palatino Linotype"/>
          <w:i/>
          <w:iCs/>
          <w:sz w:val="20"/>
          <w:szCs w:val="20"/>
        </w:rPr>
        <w:t>MongoDB</w:t>
      </w:r>
    </w:p>
    <w:p w14:paraId="51A940AB" w14:textId="77777777" w:rsidR="00CF7429" w:rsidRDefault="00CB07B1">
      <w:pPr>
        <w:pStyle w:val="p"/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expense tracker is app where the user would be able to register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with email id and password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and login using </w:t>
      </w:r>
      <w:r>
        <w:rPr>
          <w:rFonts w:ascii="Palatino Linotype" w:eastAsia="Palatino Linotype" w:hAnsi="Palatino Linotype" w:cs="Palatino Linotype"/>
          <w:sz w:val="20"/>
          <w:szCs w:val="20"/>
        </w:rPr>
        <w:t>their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credentials.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The </w:t>
      </w:r>
      <w:r>
        <w:rPr>
          <w:rFonts w:ascii="Palatino Linotype" w:eastAsia="Palatino Linotype" w:hAnsi="Palatino Linotype" w:cs="Palatino Linotype"/>
          <w:sz w:val="20"/>
          <w:szCs w:val="20"/>
        </w:rPr>
        <w:t>expenses/incomes can be added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in the Mongo DB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and tracked. The user can view transactions in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chart </w:t>
      </w:r>
      <w:r>
        <w:rPr>
          <w:rFonts w:ascii="Palatino Linotype" w:eastAsia="Palatino Linotype" w:hAnsi="Palatino Linotype" w:cs="Palatino Linotype"/>
          <w:sz w:val="20"/>
          <w:szCs w:val="20"/>
        </w:rPr>
        <w:t>view too.</w:t>
      </w:r>
    </w:p>
    <w:p w14:paraId="6522C246" w14:textId="0757AC2C" w:rsidR="00CF7429" w:rsidRDefault="00232929">
      <w:pPr>
        <w:pStyle w:val="p"/>
        <w:spacing w:line="240" w:lineRule="auto"/>
        <w:rPr>
          <w:rFonts w:ascii="Palatino Linotype" w:eastAsia="Palatino Linotype" w:hAnsi="Palatino Linotype" w:cs="Palatino Linotype"/>
          <w:i/>
          <w:iCs/>
          <w:sz w:val="20"/>
          <w:szCs w:val="20"/>
        </w:rPr>
      </w:pPr>
      <w:r>
        <w:rPr>
          <w:rStyle w:val="spanjobtitle"/>
          <w:rFonts w:ascii="Palatino Linotype" w:eastAsia="Palatino Linotype" w:hAnsi="Palatino Linotype" w:cs="Palatino Linotype"/>
          <w:i/>
          <w:sz w:val="20"/>
          <w:szCs w:val="20"/>
        </w:rPr>
        <w:t>Santa Toys Inventory Website</w:t>
      </w:r>
      <w:r>
        <w:rPr>
          <w:rFonts w:ascii="Palatino Linotype" w:eastAsia="Palatino Linotype" w:hAnsi="Palatino Linotype" w:cs="Palatino Linotype"/>
          <w:b/>
          <w:bCs/>
          <w:i/>
          <w:iCs/>
          <w:color w:val="7D7D7D"/>
          <w:sz w:val="22"/>
          <w:szCs w:val="22"/>
        </w:rPr>
        <w:t xml:space="preserve">: </w:t>
      </w:r>
      <w:r w:rsidR="00CB07B1">
        <w:rPr>
          <w:rFonts w:ascii="Palatino Linotype" w:eastAsia="Palatino Linotype" w:hAnsi="Palatino Linotype" w:cs="Palatino Linotype"/>
          <w:i/>
          <w:iCs/>
          <w:sz w:val="20"/>
          <w:szCs w:val="20"/>
        </w:rPr>
        <w:t xml:space="preserve">HTML, </w:t>
      </w:r>
      <w:r w:rsidR="009E1E65">
        <w:rPr>
          <w:rFonts w:ascii="Palatino Linotype" w:eastAsia="Palatino Linotype" w:hAnsi="Palatino Linotype" w:cs="Palatino Linotype"/>
          <w:i/>
          <w:iCs/>
          <w:sz w:val="20"/>
          <w:szCs w:val="20"/>
        </w:rPr>
        <w:t>CSS, JavaScript</w:t>
      </w:r>
      <w:r w:rsidR="00CB07B1">
        <w:rPr>
          <w:rFonts w:ascii="Palatino Linotype" w:eastAsia="Palatino Linotype" w:hAnsi="Palatino Linotype" w:cs="Palatino Linotype"/>
          <w:i/>
          <w:iCs/>
          <w:sz w:val="20"/>
          <w:szCs w:val="20"/>
        </w:rPr>
        <w:t xml:space="preserve">, </w:t>
      </w:r>
      <w:r w:rsidR="00783D68">
        <w:rPr>
          <w:rFonts w:ascii="Palatino Linotype" w:eastAsia="Palatino Linotype" w:hAnsi="Palatino Linotype" w:cs="Palatino Linotype"/>
          <w:i/>
          <w:iCs/>
          <w:sz w:val="20"/>
          <w:szCs w:val="20"/>
        </w:rPr>
        <w:t>NodeJS</w:t>
      </w:r>
      <w:r w:rsidR="00CB07B1">
        <w:rPr>
          <w:rFonts w:ascii="Palatino Linotype" w:eastAsia="Palatino Linotype" w:hAnsi="Palatino Linotype" w:cs="Palatino Linotype"/>
          <w:i/>
          <w:iCs/>
          <w:sz w:val="20"/>
          <w:szCs w:val="20"/>
        </w:rPr>
        <w:t xml:space="preserve">, Express and </w:t>
      </w:r>
      <w:r w:rsidR="00783D68">
        <w:rPr>
          <w:rFonts w:ascii="Palatino Linotype" w:eastAsia="Palatino Linotype" w:hAnsi="Palatino Linotype" w:cs="Palatino Linotype"/>
          <w:i/>
          <w:iCs/>
          <w:sz w:val="20"/>
          <w:szCs w:val="20"/>
        </w:rPr>
        <w:t xml:space="preserve">Mongo </w:t>
      </w:r>
      <w:r w:rsidR="00F55EFE">
        <w:rPr>
          <w:rFonts w:ascii="Palatino Linotype" w:eastAsia="Palatino Linotype" w:hAnsi="Palatino Linotype" w:cs="Palatino Linotype"/>
          <w:i/>
          <w:iCs/>
          <w:sz w:val="20"/>
          <w:szCs w:val="20"/>
        </w:rPr>
        <w:t>D</w:t>
      </w:r>
      <w:r w:rsidR="00783D68">
        <w:rPr>
          <w:rFonts w:ascii="Palatino Linotype" w:eastAsia="Palatino Linotype" w:hAnsi="Palatino Linotype" w:cs="Palatino Linotype"/>
          <w:i/>
          <w:iCs/>
          <w:sz w:val="20"/>
          <w:szCs w:val="20"/>
        </w:rPr>
        <w:t>B</w:t>
      </w:r>
    </w:p>
    <w:p w14:paraId="0183F5B0" w14:textId="4FF48820" w:rsidR="00CF7429" w:rsidRDefault="00CB07B1">
      <w:pPr>
        <w:pStyle w:val="p"/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A </w:t>
      </w:r>
      <w:r>
        <w:rPr>
          <w:rFonts w:ascii="Palatino Linotype" w:eastAsia="Palatino Linotype" w:hAnsi="Palatino Linotype" w:cs="Palatino Linotype"/>
          <w:sz w:val="20"/>
          <w:szCs w:val="20"/>
        </w:rPr>
        <w:t>website allows the user to add the toys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info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to </w:t>
      </w:r>
      <w:r w:rsidR="00783D68">
        <w:rPr>
          <w:rFonts w:ascii="Palatino Linotype" w:eastAsia="Palatino Linotype" w:hAnsi="Palatino Linotype" w:cs="Palatino Linotype"/>
          <w:sz w:val="20"/>
          <w:szCs w:val="20"/>
        </w:rPr>
        <w:t>inventory (</w:t>
      </w:r>
      <w:r>
        <w:rPr>
          <w:rFonts w:ascii="Palatino Linotype" w:eastAsia="Palatino Linotype" w:hAnsi="Palatino Linotype" w:cs="Palatino Linotype"/>
          <w:sz w:val="20"/>
          <w:szCs w:val="20"/>
        </w:rPr>
        <w:t>in database), delete the toys, edit the toys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info and search for toys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in the inventory. </w:t>
      </w:r>
    </w:p>
    <w:p w14:paraId="3E7516E3" w14:textId="6FCD2170" w:rsidR="00CF7429" w:rsidRDefault="00022249">
      <w:pPr>
        <w:pStyle w:val="p"/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Style w:val="spanjobtitle"/>
          <w:rFonts w:ascii="Palatino Linotype" w:eastAsia="Palatino Linotype" w:hAnsi="Palatino Linotype" w:cs="Palatino Linotype"/>
          <w:i/>
          <w:sz w:val="20"/>
          <w:szCs w:val="20"/>
        </w:rPr>
        <w:t>Tooty Frooty Website</w:t>
      </w:r>
      <w:r w:rsidR="00CB07B1">
        <w:rPr>
          <w:rStyle w:val="Strong1"/>
          <w:rFonts w:ascii="Palatino Linotype" w:eastAsia="Palatino Linotype" w:hAnsi="Palatino Linotype" w:cs="Palatino Linotype"/>
          <w:b/>
          <w:bCs/>
        </w:rPr>
        <w:t>:</w:t>
      </w:r>
      <w:r w:rsidR="00CB07B1">
        <w:rPr>
          <w:rFonts w:ascii="Palatino Linotype" w:eastAsia="Palatino Linotype" w:hAnsi="Palatino Linotype" w:cs="Palatino Linotype"/>
        </w:rPr>
        <w:t xml:space="preserve"> </w:t>
      </w:r>
      <w:r w:rsidR="00CB07B1">
        <w:rPr>
          <w:rFonts w:ascii="Palatino Linotype" w:eastAsia="Palatino Linotype" w:hAnsi="Palatino Linotype" w:cs="Palatino Linotype"/>
          <w:i/>
          <w:iCs/>
          <w:sz w:val="20"/>
          <w:szCs w:val="20"/>
        </w:rPr>
        <w:t xml:space="preserve">HTML, </w:t>
      </w:r>
      <w:r w:rsidR="000B1E4C">
        <w:rPr>
          <w:rFonts w:ascii="Palatino Linotype" w:eastAsia="Palatino Linotype" w:hAnsi="Palatino Linotype" w:cs="Palatino Linotype"/>
          <w:i/>
          <w:iCs/>
          <w:sz w:val="20"/>
          <w:szCs w:val="20"/>
        </w:rPr>
        <w:t>CSS, JavaScript</w:t>
      </w:r>
      <w:r w:rsidR="00CB07B1">
        <w:rPr>
          <w:rFonts w:ascii="Palatino Linotype" w:eastAsia="Palatino Linotype" w:hAnsi="Palatino Linotype" w:cs="Palatino Linotype"/>
          <w:i/>
          <w:iCs/>
          <w:sz w:val="20"/>
          <w:szCs w:val="20"/>
        </w:rPr>
        <w:t xml:space="preserve">, </w:t>
      </w:r>
      <w:r w:rsidR="00874C1B">
        <w:rPr>
          <w:rFonts w:ascii="Palatino Linotype" w:eastAsia="Palatino Linotype" w:hAnsi="Palatino Linotype" w:cs="Palatino Linotype"/>
          <w:i/>
          <w:iCs/>
          <w:sz w:val="20"/>
          <w:szCs w:val="20"/>
        </w:rPr>
        <w:t>ReactJs</w:t>
      </w:r>
    </w:p>
    <w:p w14:paraId="2CFBD3EA" w14:textId="77777777" w:rsidR="00CF7429" w:rsidRDefault="00CB07B1">
      <w:pPr>
        <w:pStyle w:val="p"/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fruit information</w:t>
      </w:r>
      <w:r>
        <w:rPr>
          <w:rFonts w:ascii="Palatino Linotype" w:eastAsia="Palatino Linotype" w:hAnsi="Palatino Linotype" w:cs="Palatino Linotype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website that displays information and importance about fruits from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fruityvice </w:t>
      </w:r>
      <w:r>
        <w:rPr>
          <w:rFonts w:ascii="Palatino Linotype" w:eastAsia="Palatino Linotype" w:hAnsi="Palatino Linotype" w:cs="Palatino Linotype"/>
          <w:sz w:val="20"/>
          <w:szCs w:val="20"/>
        </w:rPr>
        <w:t>API.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The fruits will be displayed and on click of each fruit will fetch the data from API and display them.</w:t>
      </w:r>
    </w:p>
    <w:p w14:paraId="53FD87F5" w14:textId="6A7BE8E9" w:rsidR="00CF7429" w:rsidRDefault="00F20507">
      <w:pPr>
        <w:pStyle w:val="p"/>
        <w:spacing w:line="240" w:lineRule="auto"/>
        <w:rPr>
          <w:rFonts w:ascii="Palatino Linotype" w:eastAsia="Palatino Linotype" w:hAnsi="Palatino Linotype" w:cs="Palatino Linotype"/>
          <w:i/>
          <w:iCs/>
          <w:sz w:val="20"/>
          <w:szCs w:val="20"/>
        </w:rPr>
      </w:pPr>
      <w:r>
        <w:rPr>
          <w:rStyle w:val="spanjobtitle"/>
          <w:rFonts w:ascii="Palatino Linotype" w:eastAsia="Palatino Linotype" w:hAnsi="Palatino Linotype" w:cs="Palatino Linotype"/>
          <w:i/>
          <w:sz w:val="20"/>
          <w:szCs w:val="20"/>
        </w:rPr>
        <w:t>Vanish Man Game</w:t>
      </w:r>
      <w:r w:rsidR="00CB07B1">
        <w:rPr>
          <w:rFonts w:ascii="Palatino Linotype" w:eastAsia="Palatino Linotype" w:hAnsi="Palatino Linotype" w:cs="Palatino Linotype"/>
          <w:b/>
          <w:bCs/>
          <w:color w:val="7D7D7D"/>
        </w:rPr>
        <w:t xml:space="preserve">: </w:t>
      </w:r>
      <w:r w:rsidR="00CB07B1">
        <w:rPr>
          <w:rFonts w:ascii="Palatino Linotype" w:eastAsia="Palatino Linotype" w:hAnsi="Palatino Linotype" w:cs="Palatino Linotype"/>
          <w:i/>
          <w:iCs/>
          <w:sz w:val="20"/>
          <w:szCs w:val="20"/>
        </w:rPr>
        <w:t>HTML,</w:t>
      </w:r>
      <w:r w:rsidR="00846CE9">
        <w:rPr>
          <w:rFonts w:ascii="Palatino Linotype" w:eastAsia="Palatino Linotype" w:hAnsi="Palatino Linotype" w:cs="Palatino Linotype"/>
          <w:i/>
          <w:iCs/>
          <w:sz w:val="20"/>
          <w:szCs w:val="20"/>
        </w:rPr>
        <w:t xml:space="preserve"> </w:t>
      </w:r>
      <w:r w:rsidR="0084771C">
        <w:rPr>
          <w:rFonts w:ascii="Palatino Linotype" w:eastAsia="Palatino Linotype" w:hAnsi="Palatino Linotype" w:cs="Palatino Linotype"/>
          <w:i/>
          <w:iCs/>
          <w:sz w:val="20"/>
          <w:szCs w:val="20"/>
        </w:rPr>
        <w:t>CSS,</w:t>
      </w:r>
      <w:r w:rsidR="00CB07B1">
        <w:rPr>
          <w:rFonts w:ascii="Palatino Linotype" w:eastAsia="Palatino Linotype" w:hAnsi="Palatino Linotype" w:cs="Palatino Linotype"/>
          <w:i/>
          <w:iCs/>
          <w:sz w:val="20"/>
          <w:szCs w:val="20"/>
        </w:rPr>
        <w:t xml:space="preserve"> </w:t>
      </w:r>
      <w:r w:rsidR="00783D68">
        <w:rPr>
          <w:rFonts w:ascii="Palatino Linotype" w:eastAsia="Palatino Linotype" w:hAnsi="Palatino Linotype" w:cs="Palatino Linotype"/>
          <w:i/>
          <w:iCs/>
          <w:sz w:val="20"/>
          <w:szCs w:val="20"/>
        </w:rPr>
        <w:t>JavaScript</w:t>
      </w:r>
    </w:p>
    <w:p w14:paraId="2E31ABB0" w14:textId="05C099C0" w:rsidR="00CF7429" w:rsidRDefault="00CB07B1" w:rsidP="00783D68">
      <w:pPr>
        <w:pStyle w:val="p"/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imilar to the hangman word game, whereas here the stick man vanishes if the guess is incorrect. It is a </w:t>
      </w:r>
      <w:r w:rsidR="00420A06">
        <w:rPr>
          <w:rFonts w:ascii="Palatino Linotype" w:eastAsia="Palatino Linotype" w:hAnsi="Palatino Linotype" w:cs="Palatino Linotype"/>
          <w:sz w:val="20"/>
          <w:szCs w:val="20"/>
        </w:rPr>
        <w:t>2-player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game (Player Vs Computer). Scores will be updated for each found word.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There are 5 rounds and the winner would be declared at t</w:t>
      </w:r>
      <w:r>
        <w:rPr>
          <w:rFonts w:ascii="Palatino Linotype" w:eastAsia="Palatino Linotype" w:hAnsi="Palatino Linotype" w:cs="Palatino Linotype"/>
          <w:sz w:val="20"/>
          <w:szCs w:val="20"/>
        </w:rPr>
        <w:t>he end of the 5</w:t>
      </w:r>
      <w:r>
        <w:rPr>
          <w:rFonts w:ascii="Palatino Linotype" w:eastAsia="Palatino Linotype" w:hAnsi="Palatino Linotype" w:cs="Palatino Linotype"/>
          <w:sz w:val="20"/>
          <w:szCs w:val="20"/>
          <w:vertAlign w:val="superscript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round.</w:t>
      </w:r>
    </w:p>
    <w:p w14:paraId="7349085B" w14:textId="77777777" w:rsidR="00022C16" w:rsidRDefault="00022C16" w:rsidP="00783D68">
      <w:pPr>
        <w:pStyle w:val="p"/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</w:p>
    <w:p w14:paraId="72B29EAB" w14:textId="77777777" w:rsidR="00022C16" w:rsidRDefault="00022C16" w:rsidP="00022C16">
      <w:pPr>
        <w:pStyle w:val="p"/>
        <w:spacing w:line="14" w:lineRule="exact"/>
        <w:rPr>
          <w:rFonts w:ascii="Palatino Linotype" w:eastAsia="Palatino Linotype" w:hAnsi="Palatino Linotype" w:cs="Palatino Linotype"/>
          <w:sz w:val="20"/>
          <w:szCs w:val="20"/>
        </w:rPr>
      </w:pPr>
    </w:p>
    <w:p w14:paraId="42944213" w14:textId="1F206442" w:rsidR="00CF7429" w:rsidRDefault="00033DD4" w:rsidP="00783D68">
      <w:pPr>
        <w:pStyle w:val="div"/>
        <w:spacing w:line="240" w:lineRule="auto"/>
        <w:rPr>
          <w:rStyle w:val="spanjobtitle"/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Additional Information</w:t>
      </w:r>
      <w:r w:rsidR="00CB07B1">
        <w:rPr>
          <w:rStyle w:val="spanjobtitle"/>
          <w:rFonts w:ascii="Palatino Linotype" w:eastAsia="Palatino Linotype" w:hAnsi="Palatino Linotype" w:cs="Palatino Linotype"/>
        </w:rPr>
        <w:t>:</w:t>
      </w:r>
    </w:p>
    <w:p w14:paraId="7729F15B" w14:textId="1922AB59" w:rsidR="00CF7429" w:rsidRDefault="00022C16" w:rsidP="00022C16">
      <w:pPr>
        <w:pStyle w:val="p"/>
        <w:numPr>
          <w:ilvl w:val="0"/>
          <w:numId w:val="4"/>
        </w:numPr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Udemy</w:t>
      </w:r>
      <w:r w:rsidR="00501A37">
        <w:rPr>
          <w:rFonts w:ascii="Palatino Linotype" w:eastAsia="Palatino Linotype" w:hAnsi="Palatino Linotype" w:cs="Palatino Linotype"/>
          <w:sz w:val="20"/>
          <w:szCs w:val="20"/>
        </w:rPr>
        <w:t xml:space="preserve"> certifications on AWS Basics, React Native Mobile application development</w:t>
      </w:r>
      <w:r w:rsidR="00162CB1"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0ACBD37C" w14:textId="56FC95BD" w:rsidR="00B32AA4" w:rsidRPr="00B32AA4" w:rsidRDefault="003417ED" w:rsidP="00B32AA4">
      <w:pPr>
        <w:pStyle w:val="p"/>
        <w:numPr>
          <w:ilvl w:val="0"/>
          <w:numId w:val="4"/>
        </w:numPr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Built </w:t>
      </w:r>
      <w:r w:rsidR="009E393E">
        <w:rPr>
          <w:rFonts w:ascii="Palatino Linotype" w:eastAsia="Palatino Linotype" w:hAnsi="Palatino Linotype" w:cs="Palatino Linotype"/>
          <w:sz w:val="20"/>
          <w:szCs w:val="20"/>
        </w:rPr>
        <w:t xml:space="preserve">a </w:t>
      </w:r>
      <w:r w:rsidR="00CF4834">
        <w:rPr>
          <w:rFonts w:ascii="Palatino Linotype" w:eastAsia="Palatino Linotype" w:hAnsi="Palatino Linotype" w:cs="Palatino Linotype"/>
          <w:sz w:val="20"/>
          <w:szCs w:val="20"/>
        </w:rPr>
        <w:t>static</w:t>
      </w:r>
      <w:r w:rsidR="00580ED6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CF4834">
        <w:rPr>
          <w:rFonts w:ascii="Palatino Linotype" w:eastAsia="Palatino Linotype" w:hAnsi="Palatino Linotype" w:cs="Palatino Linotype"/>
          <w:sz w:val="20"/>
          <w:szCs w:val="20"/>
        </w:rPr>
        <w:t>website using</w:t>
      </w:r>
      <w:r w:rsidR="001C01A0">
        <w:rPr>
          <w:rFonts w:ascii="Palatino Linotype" w:eastAsia="Palatino Linotype" w:hAnsi="Palatino Linotype" w:cs="Palatino Linotype"/>
          <w:sz w:val="20"/>
          <w:szCs w:val="20"/>
        </w:rPr>
        <w:t xml:space="preserve"> ReactJs, CSS,</w:t>
      </w:r>
      <w:r w:rsidR="00A47C0C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1C01A0">
        <w:rPr>
          <w:rFonts w:ascii="Palatino Linotype" w:eastAsia="Palatino Linotype" w:hAnsi="Palatino Linotype" w:cs="Palatino Linotype"/>
          <w:sz w:val="20"/>
          <w:szCs w:val="20"/>
        </w:rPr>
        <w:t>HTML and hosted in render.com.</w:t>
      </w:r>
      <w:r w:rsidR="00CF4834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bookmarkStart w:id="0" w:name="_GoBack"/>
      <w:bookmarkEnd w:id="0"/>
    </w:p>
    <w:sectPr w:rsidR="00B32AA4" w:rsidRPr="00B32AA4">
      <w:type w:val="continuous"/>
      <w:pgSz w:w="12240" w:h="15840"/>
      <w:pgMar w:top="240" w:right="600" w:bottom="24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88EBD" w14:textId="77777777" w:rsidR="00CB07B1" w:rsidRDefault="00CB07B1">
      <w:pPr>
        <w:spacing w:line="240" w:lineRule="auto"/>
      </w:pPr>
      <w:r>
        <w:separator/>
      </w:r>
    </w:p>
  </w:endnote>
  <w:endnote w:type="continuationSeparator" w:id="0">
    <w:p w14:paraId="212D0D6D" w14:textId="77777777" w:rsidR="00CB07B1" w:rsidRDefault="00CB0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E16F8" w14:textId="77777777" w:rsidR="00CB07B1" w:rsidRDefault="00CB07B1">
      <w:r>
        <w:separator/>
      </w:r>
    </w:p>
  </w:footnote>
  <w:footnote w:type="continuationSeparator" w:id="0">
    <w:p w14:paraId="1EB275DA" w14:textId="77777777" w:rsidR="00CB07B1" w:rsidRDefault="00CB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289601C"/>
    <w:multiLevelType w:val="hybridMultilevel"/>
    <w:tmpl w:val="C362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29"/>
    <w:rsid w:val="00022249"/>
    <w:rsid w:val="00022C16"/>
    <w:rsid w:val="00033DD4"/>
    <w:rsid w:val="000B1E4C"/>
    <w:rsid w:val="00117836"/>
    <w:rsid w:val="00162CB1"/>
    <w:rsid w:val="001A001D"/>
    <w:rsid w:val="001B64AC"/>
    <w:rsid w:val="001C01A0"/>
    <w:rsid w:val="001E7886"/>
    <w:rsid w:val="00232929"/>
    <w:rsid w:val="002542A2"/>
    <w:rsid w:val="003417ED"/>
    <w:rsid w:val="003706BD"/>
    <w:rsid w:val="003875DE"/>
    <w:rsid w:val="003C7703"/>
    <w:rsid w:val="003D3B57"/>
    <w:rsid w:val="004121B3"/>
    <w:rsid w:val="00420A06"/>
    <w:rsid w:val="004D39F7"/>
    <w:rsid w:val="004D3CD9"/>
    <w:rsid w:val="00501A37"/>
    <w:rsid w:val="0057262F"/>
    <w:rsid w:val="00580ED6"/>
    <w:rsid w:val="005F081A"/>
    <w:rsid w:val="005F7943"/>
    <w:rsid w:val="00630D45"/>
    <w:rsid w:val="006C7775"/>
    <w:rsid w:val="006C7C5E"/>
    <w:rsid w:val="00700833"/>
    <w:rsid w:val="00707CC3"/>
    <w:rsid w:val="00716FA8"/>
    <w:rsid w:val="00764EE2"/>
    <w:rsid w:val="00783D68"/>
    <w:rsid w:val="007E2473"/>
    <w:rsid w:val="00846CE9"/>
    <w:rsid w:val="0084771C"/>
    <w:rsid w:val="00874C1B"/>
    <w:rsid w:val="00910105"/>
    <w:rsid w:val="0094296D"/>
    <w:rsid w:val="009E1864"/>
    <w:rsid w:val="009E1E65"/>
    <w:rsid w:val="009E393E"/>
    <w:rsid w:val="009F181F"/>
    <w:rsid w:val="00A0073D"/>
    <w:rsid w:val="00A47C0C"/>
    <w:rsid w:val="00A5267C"/>
    <w:rsid w:val="00A81085"/>
    <w:rsid w:val="00AD5A10"/>
    <w:rsid w:val="00B32AA4"/>
    <w:rsid w:val="00BC4199"/>
    <w:rsid w:val="00C05C93"/>
    <w:rsid w:val="00C779B8"/>
    <w:rsid w:val="00CB07B1"/>
    <w:rsid w:val="00CF4834"/>
    <w:rsid w:val="00CF7429"/>
    <w:rsid w:val="00D37224"/>
    <w:rsid w:val="00D55D8D"/>
    <w:rsid w:val="00DA48B3"/>
    <w:rsid w:val="00EB4EA3"/>
    <w:rsid w:val="00F20507"/>
    <w:rsid w:val="00F55EFE"/>
    <w:rsid w:val="00F820E6"/>
    <w:rsid w:val="00FD2243"/>
    <w:rsid w:val="04952180"/>
    <w:rsid w:val="05083BFD"/>
    <w:rsid w:val="05E214BE"/>
    <w:rsid w:val="06F13A27"/>
    <w:rsid w:val="0702453E"/>
    <w:rsid w:val="0B4C5CE9"/>
    <w:rsid w:val="11DD633F"/>
    <w:rsid w:val="14AE49FC"/>
    <w:rsid w:val="17C47198"/>
    <w:rsid w:val="1A59023E"/>
    <w:rsid w:val="1D020411"/>
    <w:rsid w:val="1E1B2ABA"/>
    <w:rsid w:val="264346B1"/>
    <w:rsid w:val="27162E78"/>
    <w:rsid w:val="2A0068FD"/>
    <w:rsid w:val="2F891DAB"/>
    <w:rsid w:val="3080708D"/>
    <w:rsid w:val="35DE23DC"/>
    <w:rsid w:val="44220BD4"/>
    <w:rsid w:val="47D03011"/>
    <w:rsid w:val="4C4E05B4"/>
    <w:rsid w:val="4D8D0E0D"/>
    <w:rsid w:val="56EF76BB"/>
    <w:rsid w:val="5D087DA2"/>
    <w:rsid w:val="62FF1836"/>
    <w:rsid w:val="630819FB"/>
    <w:rsid w:val="67792F30"/>
    <w:rsid w:val="6DB47419"/>
    <w:rsid w:val="6F877C07"/>
    <w:rsid w:val="7788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C9BCB"/>
  <w15:docId w15:val="{F50252C0-C3C4-6B4E-9CC1-4EF4D3C8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vdocumentdivname">
    <w:name w:val="div_document_div_name"/>
    <w:basedOn w:val="Normal"/>
    <w:qFormat/>
    <w:rPr>
      <w:color w:val="7D7D7D"/>
    </w:rPr>
  </w:style>
  <w:style w:type="character" w:customStyle="1" w:styleId="span">
    <w:name w:val="span"/>
    <w:basedOn w:val="DefaultParagraphFont"/>
    <w:qFormat/>
    <w:rPr>
      <w:sz w:val="24"/>
      <w:szCs w:val="24"/>
      <w:vertAlign w:val="baseline"/>
    </w:rPr>
  </w:style>
  <w:style w:type="paragraph" w:customStyle="1" w:styleId="divdocumentdivlowerborder">
    <w:name w:val="div_document_div_lowerborder"/>
    <w:basedOn w:val="Normal"/>
    <w:qFormat/>
    <w:pPr>
      <w:pBdr>
        <w:top w:val="single" w:sz="8" w:space="0" w:color="7D7D7D"/>
        <w:bottom w:val="single" w:sz="24" w:space="0" w:color="7D7D7D"/>
      </w:pBdr>
      <w:spacing w:line="0" w:lineRule="atLeast"/>
    </w:pPr>
    <w:rPr>
      <w:color w:val="7D7D7D"/>
      <w:sz w:val="0"/>
      <w:szCs w:val="0"/>
    </w:rPr>
  </w:style>
  <w:style w:type="paragraph" w:customStyle="1" w:styleId="div">
    <w:name w:val="div"/>
    <w:basedOn w:val="Normal"/>
    <w:qFormat/>
    <w:pPr>
      <w:textAlignment w:val="baseline"/>
    </w:pPr>
    <w:rPr>
      <w:sz w:val="24"/>
      <w:szCs w:val="24"/>
    </w:rPr>
  </w:style>
  <w:style w:type="paragraph" w:customStyle="1" w:styleId="divaddress">
    <w:name w:val="div_address"/>
    <w:basedOn w:val="div"/>
    <w:qFormat/>
    <w:pPr>
      <w:spacing w:line="380" w:lineRule="atLeast"/>
      <w:jc w:val="center"/>
    </w:pPr>
    <w:rPr>
      <w:sz w:val="22"/>
      <w:szCs w:val="22"/>
    </w:rPr>
  </w:style>
  <w:style w:type="character" w:customStyle="1" w:styleId="divaddresslinth-child1bulletspan">
    <w:name w:val="div_address_li_nth-child(1)_bulletspan"/>
    <w:basedOn w:val="DefaultParagraphFont"/>
    <w:qFormat/>
    <w:rPr>
      <w:vanish/>
    </w:rPr>
  </w:style>
  <w:style w:type="character" w:customStyle="1" w:styleId="documentzipsuffix">
    <w:name w:val="document_zipsuffix"/>
    <w:basedOn w:val="DefaultParagraphFont"/>
    <w:qFormat/>
  </w:style>
  <w:style w:type="character" w:customStyle="1" w:styleId="divaddressli">
    <w:name w:val="div_address_li"/>
    <w:basedOn w:val="DefaultParagraphFont"/>
    <w:qFormat/>
  </w:style>
  <w:style w:type="paragraph" w:customStyle="1" w:styleId="divdocumentdivsectiontitle">
    <w:name w:val="div_document_div_sectiontitle"/>
    <w:basedOn w:val="Normal"/>
    <w:qFormat/>
    <w:pPr>
      <w:spacing w:line="440" w:lineRule="atLeast"/>
    </w:pPr>
    <w:rPr>
      <w:color w:val="7D7D7D"/>
      <w:sz w:val="28"/>
      <w:szCs w:val="28"/>
    </w:rPr>
  </w:style>
  <w:style w:type="paragraph" w:customStyle="1" w:styleId="ulli">
    <w:name w:val="ul_li"/>
    <w:basedOn w:val="Normal"/>
    <w:qFormat/>
  </w:style>
  <w:style w:type="table" w:customStyle="1" w:styleId="divdocumenttable">
    <w:name w:val="div_document_table"/>
    <w:basedOn w:val="TableNormal"/>
    <w:qFormat/>
    <w:tblPr/>
  </w:style>
  <w:style w:type="paragraph" w:customStyle="1" w:styleId="divdocumentsinglecolumn">
    <w:name w:val="div_document_singlecolumn"/>
    <w:basedOn w:val="Normal"/>
    <w:qFormat/>
  </w:style>
  <w:style w:type="character" w:customStyle="1" w:styleId="spanjobtitle">
    <w:name w:val="span_jobtitle"/>
    <w:basedOn w:val="span"/>
    <w:qFormat/>
    <w:rPr>
      <w:b/>
      <w:bCs/>
      <w:sz w:val="24"/>
      <w:szCs w:val="24"/>
      <w:vertAlign w:val="baseline"/>
    </w:rPr>
  </w:style>
  <w:style w:type="paragraph" w:customStyle="1" w:styleId="spanpaddedlineParagraph">
    <w:name w:val="span_paddedline Paragraph"/>
    <w:basedOn w:val="spanParagraph"/>
    <w:qFormat/>
  </w:style>
  <w:style w:type="paragraph" w:customStyle="1" w:styleId="spanParagraph">
    <w:name w:val="span Paragraph"/>
    <w:basedOn w:val="Normal"/>
    <w:qFormat/>
    <w:pPr>
      <w:textAlignment w:val="baseline"/>
    </w:pPr>
    <w:rPr>
      <w:sz w:val="24"/>
      <w:szCs w:val="24"/>
    </w:rPr>
  </w:style>
  <w:style w:type="character" w:customStyle="1" w:styleId="spancompanyname">
    <w:name w:val="span_companyname"/>
    <w:basedOn w:val="span"/>
    <w:qFormat/>
    <w:rPr>
      <w:b/>
      <w:bCs/>
      <w:sz w:val="24"/>
      <w:szCs w:val="24"/>
      <w:vertAlign w:val="baseline"/>
    </w:rPr>
  </w:style>
  <w:style w:type="character" w:customStyle="1" w:styleId="spanpaddedline">
    <w:name w:val="span_paddedline"/>
    <w:basedOn w:val="span"/>
    <w:qFormat/>
    <w:rPr>
      <w:sz w:val="24"/>
      <w:szCs w:val="24"/>
      <w:vertAlign w:val="baseline"/>
    </w:rPr>
  </w:style>
  <w:style w:type="character" w:customStyle="1" w:styleId="spandegree">
    <w:name w:val="span_degree"/>
    <w:basedOn w:val="span"/>
    <w:qFormat/>
    <w:rPr>
      <w:b/>
      <w:bCs/>
      <w:sz w:val="24"/>
      <w:szCs w:val="24"/>
      <w:vertAlign w:val="baseline"/>
    </w:rPr>
  </w:style>
  <w:style w:type="character" w:customStyle="1" w:styleId="singlecolumnspanpaddedlinenth-child1">
    <w:name w:val="singlecolumn_span_paddedline_nth-child(1)"/>
    <w:basedOn w:val="DefaultParagraphFont"/>
    <w:qFormat/>
  </w:style>
  <w:style w:type="paragraph" w:customStyle="1" w:styleId="p">
    <w:name w:val="p"/>
    <w:basedOn w:val="Normal"/>
    <w:qFormat/>
    <w:pPr>
      <w:textAlignment w:val="baseline"/>
    </w:pPr>
    <w:rPr>
      <w:sz w:val="24"/>
      <w:szCs w:val="24"/>
    </w:rPr>
  </w:style>
  <w:style w:type="character" w:customStyle="1" w:styleId="Strong1">
    <w:name w:val="Strong1"/>
    <w:basedOn w:val="DefaultParagraphFont"/>
    <w:qFormat/>
    <w:rPr>
      <w:sz w:val="24"/>
      <w:szCs w:val="24"/>
      <w:vertAlign w:val="baseline"/>
    </w:rPr>
  </w:style>
  <w:style w:type="character" w:styleId="FollowedHyperlink">
    <w:name w:val="FollowedHyperlink"/>
    <w:basedOn w:val="DefaultParagraphFont"/>
    <w:rsid w:val="003417E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enakshisureshbab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eenakshis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5h1AZeDKMiYaW/PtvkHJI+JVeA==">CgMxLjA4AHIhMUJTQXFoYWYyRDNFRHcweGVaOERuTzVUMGs5OUIzejk4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</dc:creator>
  <cp:lastModifiedBy>Suresh Babu Chandrasekar</cp:lastModifiedBy>
  <cp:revision>70</cp:revision>
  <dcterms:created xsi:type="dcterms:W3CDTF">2023-12-21T15:20:00Z</dcterms:created>
  <dcterms:modified xsi:type="dcterms:W3CDTF">2024-02-06T02:23:00Z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0BC2EA7099E64922BE6CB13F76260188</vt:lpwstr>
  </property>
</Properties>
</file>